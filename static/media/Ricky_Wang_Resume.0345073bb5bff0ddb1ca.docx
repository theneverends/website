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B81445" w14:textId="7D01B671" w:rsidR="001A1153" w:rsidRPr="00C92D84" w:rsidRDefault="00D81001" w:rsidP="00C92D84">
      <w:pPr>
        <w:pStyle w:val="divname"/>
        <w:rPr>
          <w:rFonts w:ascii="Arial" w:eastAsia="Arial" w:hAnsi="Arial" w:cs="Arial"/>
          <w:b/>
          <w:bCs/>
        </w:rPr>
      </w:pPr>
      <w:r w:rsidRPr="00E62819">
        <w:rPr>
          <w:rStyle w:val="span"/>
          <w:rFonts w:ascii="Arial" w:eastAsia="Arial" w:hAnsi="Arial" w:cs="Arial"/>
          <w:b/>
          <w:bCs/>
          <w:sz w:val="44"/>
          <w:szCs w:val="44"/>
        </w:rPr>
        <w:t>Ricky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4"/>
          <w:szCs w:val="44"/>
        </w:rPr>
        <w:t>Wang</w:t>
      </w:r>
    </w:p>
    <w:p w14:paraId="208E4B5E" w14:textId="77777777" w:rsidR="009500B9" w:rsidRDefault="00D81001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0DEE1EA8" w14:textId="77777777" w:rsidR="009500B9" w:rsidRPr="00FE0668" w:rsidRDefault="00D81001">
      <w:pPr>
        <w:pStyle w:val="divaddress"/>
        <w:spacing w:before="60"/>
        <w:rPr>
          <w:rFonts w:ascii="Arial" w:eastAsia="Arial" w:hAnsi="Arial" w:cs="Arial"/>
        </w:rPr>
      </w:pPr>
      <w:r w:rsidRPr="00FE0668">
        <w:rPr>
          <w:rStyle w:val="span"/>
          <w:rFonts w:ascii="Arial" w:eastAsia="Arial" w:hAnsi="Arial" w:cs="Arial"/>
          <w:sz w:val="20"/>
          <w:szCs w:val="20"/>
        </w:rPr>
        <w:t>Scarborough ON | 647-721-2339 | wangricky3@gmail.com</w:t>
      </w:r>
      <w:r w:rsidRPr="00FE0668">
        <w:rPr>
          <w:rFonts w:ascii="Arial" w:eastAsia="Arial" w:hAnsi="Arial" w:cs="Arial"/>
        </w:rPr>
        <w:t xml:space="preserve"> </w:t>
      </w:r>
    </w:p>
    <w:p w14:paraId="031ACDC7" w14:textId="77777777" w:rsidR="009500B9" w:rsidRDefault="00D81001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78148256" w14:textId="07438D59" w:rsidR="009500B9" w:rsidRDefault="00FB781D" w:rsidP="00FB781D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4+ years of experiences on software development.</w:t>
      </w:r>
    </w:p>
    <w:p w14:paraId="59F9CA39" w14:textId="29FB8F71" w:rsidR="00A213E5" w:rsidRDefault="00FB781D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Deep</w:t>
      </w:r>
      <w:r w:rsidR="00A213E5">
        <w:rPr>
          <w:rFonts w:ascii="Arial" w:eastAsia="Arial" w:hAnsi="Arial" w:cs="Arial"/>
          <w:sz w:val="22"/>
          <w:szCs w:val="22"/>
        </w:rPr>
        <w:t xml:space="preserve"> understanding of </w:t>
      </w:r>
      <w:r w:rsidR="0010443F">
        <w:rPr>
          <w:rFonts w:ascii="Arial" w:eastAsia="Arial" w:hAnsi="Arial" w:cs="Arial"/>
          <w:sz w:val="22"/>
          <w:szCs w:val="22"/>
        </w:rPr>
        <w:t>functional</w:t>
      </w:r>
      <w:r w:rsidR="00A213E5">
        <w:rPr>
          <w:rFonts w:ascii="Arial" w:eastAsia="Arial" w:hAnsi="Arial" w:cs="Arial"/>
          <w:sz w:val="22"/>
          <w:szCs w:val="22"/>
        </w:rPr>
        <w:t xml:space="preserve"> programming and object-oriented programming</w:t>
      </w:r>
      <w:r w:rsidR="00003C72">
        <w:rPr>
          <w:rFonts w:ascii="Arial" w:eastAsia="Arial" w:hAnsi="Arial" w:cs="Arial"/>
          <w:sz w:val="22"/>
          <w:szCs w:val="22"/>
        </w:rPr>
        <w:t xml:space="preserve"> </w:t>
      </w:r>
      <w:r w:rsidR="00282A6E">
        <w:rPr>
          <w:rFonts w:ascii="Arial" w:eastAsia="Arial" w:hAnsi="Arial" w:cs="Arial"/>
          <w:sz w:val="22"/>
          <w:szCs w:val="22"/>
        </w:rPr>
        <w:t>paradigms</w:t>
      </w:r>
      <w:r w:rsidR="00003C72">
        <w:rPr>
          <w:rFonts w:ascii="Arial" w:eastAsia="Arial" w:hAnsi="Arial" w:cs="Arial"/>
          <w:sz w:val="22"/>
          <w:szCs w:val="22"/>
        </w:rPr>
        <w:t xml:space="preserve"> and design patterns</w:t>
      </w:r>
      <w:r w:rsidR="00EC5E59">
        <w:rPr>
          <w:rFonts w:ascii="Arial" w:eastAsia="Arial" w:hAnsi="Arial" w:cs="Arial"/>
          <w:sz w:val="22"/>
          <w:szCs w:val="22"/>
        </w:rPr>
        <w:t>.</w:t>
      </w:r>
    </w:p>
    <w:p w14:paraId="78A9EAC2" w14:textId="72655D03" w:rsidR="00D91DBE" w:rsidRDefault="00AD59E6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Efficiency and quality ensured </w:t>
      </w:r>
      <w:r w:rsidR="00ED09F8">
        <w:rPr>
          <w:rFonts w:ascii="Arial" w:eastAsia="Arial" w:hAnsi="Arial" w:cs="Arial"/>
          <w:sz w:val="22"/>
          <w:szCs w:val="22"/>
        </w:rPr>
        <w:t>in phases of SDLC including requirement analysis, design, development and production maintenance</w:t>
      </w:r>
      <w:r w:rsidR="002F5098">
        <w:rPr>
          <w:rFonts w:ascii="Arial" w:eastAsia="Arial" w:hAnsi="Arial" w:cs="Arial"/>
          <w:sz w:val="22"/>
          <w:szCs w:val="22"/>
        </w:rPr>
        <w:t>.</w:t>
      </w:r>
    </w:p>
    <w:p w14:paraId="31BD6687" w14:textId="38525DA0" w:rsidR="00AD59E6" w:rsidRDefault="00E63401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Extensive knowledge</w:t>
      </w:r>
      <w:r w:rsidR="00AD59E6">
        <w:rPr>
          <w:rFonts w:ascii="Arial" w:eastAsia="Arial" w:hAnsi="Arial" w:cs="Arial"/>
          <w:sz w:val="22"/>
          <w:szCs w:val="22"/>
        </w:rPr>
        <w:t xml:space="preserve"> in developing single-page applications(SPA).</w:t>
      </w:r>
    </w:p>
    <w:p w14:paraId="1484AE9E" w14:textId="3304081A" w:rsidR="00FB781D" w:rsidRDefault="00FB781D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Exper</w:t>
      </w:r>
      <w:r w:rsidR="00D91DBE">
        <w:rPr>
          <w:rFonts w:ascii="Arial" w:eastAsia="Arial" w:hAnsi="Arial" w:cs="Arial"/>
          <w:sz w:val="22"/>
          <w:szCs w:val="22"/>
        </w:rPr>
        <w:t>ienced</w:t>
      </w:r>
      <w:r>
        <w:rPr>
          <w:rFonts w:ascii="Arial" w:eastAsia="Arial" w:hAnsi="Arial" w:cs="Arial"/>
          <w:sz w:val="22"/>
          <w:szCs w:val="22"/>
        </w:rPr>
        <w:t xml:space="preserve"> in writing full stack applications to interact with RESTFUL APIs and web services.</w:t>
      </w:r>
    </w:p>
    <w:p w14:paraId="3CB7A33D" w14:textId="48821073" w:rsidR="00AD59E6" w:rsidRDefault="00AD59E6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Passionate in advancing </w:t>
      </w:r>
      <w:r w:rsidR="00ED09F8">
        <w:rPr>
          <w:rFonts w:ascii="Arial" w:eastAsia="Arial" w:hAnsi="Arial" w:cs="Arial"/>
          <w:sz w:val="22"/>
          <w:szCs w:val="22"/>
        </w:rPr>
        <w:t>existing</w:t>
      </w:r>
      <w:r>
        <w:rPr>
          <w:rFonts w:ascii="Arial" w:eastAsia="Arial" w:hAnsi="Arial" w:cs="Arial"/>
          <w:sz w:val="22"/>
          <w:szCs w:val="22"/>
        </w:rPr>
        <w:t xml:space="preserve"> applications, upgraded and modified multiple projects to achieve higher performance.</w:t>
      </w:r>
    </w:p>
    <w:p w14:paraId="027989B8" w14:textId="77777777" w:rsidR="009500B9" w:rsidRDefault="00D81001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20"/>
        <w:gridCol w:w="5320"/>
      </w:tblGrid>
      <w:tr w:rsidR="009500B9" w14:paraId="67245064" w14:textId="77777777">
        <w:tc>
          <w:tcPr>
            <w:tcW w:w="53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A5082D" w14:textId="237DA4B6" w:rsidR="009500B9" w:rsidRDefault="00D81001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sz w:val="22"/>
                <w:szCs w:val="22"/>
              </w:rPr>
              <w:t>Web Technologies: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HTML5, CSS3, XML, XHTML, SASS, </w:t>
            </w:r>
            <w:r w:rsidR="00EC5E59">
              <w:rPr>
                <w:rFonts w:ascii="Arial" w:eastAsia="Arial" w:hAnsi="Arial" w:cs="Arial"/>
                <w:sz w:val="22"/>
                <w:szCs w:val="22"/>
              </w:rPr>
              <w:t>JavaScript</w:t>
            </w:r>
            <w:r>
              <w:rPr>
                <w:rFonts w:ascii="Arial" w:eastAsia="Arial" w:hAnsi="Arial" w:cs="Arial"/>
                <w:sz w:val="22"/>
                <w:szCs w:val="22"/>
              </w:rPr>
              <w:t>, Bootstrap, Redux, JQuery, JSON, Node JS, React JS, Express JS</w:t>
            </w:r>
          </w:p>
          <w:p w14:paraId="55375FE5" w14:textId="77777777" w:rsidR="009500B9" w:rsidRDefault="00D81001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sz w:val="22"/>
                <w:szCs w:val="22"/>
              </w:rPr>
              <w:t xml:space="preserve">Back-End Languages: </w:t>
            </w:r>
            <w:r>
              <w:rPr>
                <w:rFonts w:ascii="Arial" w:eastAsia="Arial" w:hAnsi="Arial" w:cs="Arial"/>
                <w:sz w:val="22"/>
                <w:szCs w:val="22"/>
              </w:rPr>
              <w:t>Java, Spring Boot, Python</w:t>
            </w:r>
          </w:p>
        </w:tc>
        <w:tc>
          <w:tcPr>
            <w:tcW w:w="53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866B1D8" w14:textId="77777777" w:rsidR="009500B9" w:rsidRDefault="00D81001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sz w:val="22"/>
                <w:szCs w:val="22"/>
              </w:rPr>
              <w:t xml:space="preserve">Mobile Development: </w:t>
            </w:r>
            <w:r>
              <w:rPr>
                <w:rFonts w:ascii="Arial" w:eastAsia="Arial" w:hAnsi="Arial" w:cs="Arial"/>
                <w:sz w:val="22"/>
                <w:szCs w:val="22"/>
              </w:rPr>
              <w:t>Android Studio</w:t>
            </w:r>
          </w:p>
          <w:p w14:paraId="26C177F9" w14:textId="77904637" w:rsidR="009500B9" w:rsidRDefault="00D81001">
            <w:pPr>
              <w:pStyle w:val="p"/>
              <w:spacing w:line="280" w:lineRule="atLeas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sz w:val="22"/>
                <w:szCs w:val="22"/>
              </w:rPr>
              <w:t xml:space="preserve">Development Tools: </w:t>
            </w:r>
            <w:r>
              <w:rPr>
                <w:rFonts w:ascii="Arial" w:eastAsia="Arial" w:hAnsi="Arial" w:cs="Arial"/>
                <w:sz w:val="22"/>
                <w:szCs w:val="22"/>
              </w:rPr>
              <w:t>Visual Studio, Visual Studio Code, Eclipse, SpringToolSuite4, MySQL Workbench</w:t>
            </w:r>
            <w:r w:rsidR="0014698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A2641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, Git</w:t>
            </w:r>
          </w:p>
        </w:tc>
      </w:tr>
    </w:tbl>
    <w:p w14:paraId="772CEA5C" w14:textId="5A1105A2" w:rsidR="009500B9" w:rsidRDefault="00D81001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</w:t>
      </w:r>
      <w:r w:rsidR="00D07996">
        <w:rPr>
          <w:rFonts w:ascii="Arial" w:eastAsia="Arial" w:hAnsi="Arial" w:cs="Arial"/>
          <w:b/>
          <w:bCs/>
        </w:rPr>
        <w:t xml:space="preserve"> Experiences</w:t>
      </w:r>
    </w:p>
    <w:p w14:paraId="21B93DBA" w14:textId="4730BD56" w:rsidR="00FB1374" w:rsidRPr="00FB1374" w:rsidRDefault="00154BD8" w:rsidP="00FB1374">
      <w:pPr>
        <w:pStyle w:val="p"/>
        <w:tabs>
          <w:tab w:val="left" w:pos="9444"/>
        </w:tabs>
        <w:spacing w:line="280" w:lineRule="atLeast"/>
        <w:rPr>
          <w:rStyle w:val="Strong1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Spacestagram Project: Image-Sharing from NASA API</w:t>
      </w:r>
      <w:r w:rsidR="00C015C7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                    </w:t>
      </w:r>
      <w:r w:rsidR="00FB1374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      </w:t>
      </w:r>
      <w:r w:rsidR="00F056E6">
        <w:rPr>
          <w:rStyle w:val="Strong1"/>
          <w:rFonts w:ascii="Arial" w:eastAsia="Arial" w:hAnsi="Arial" w:cs="Arial"/>
          <w:b/>
          <w:bCs/>
          <w:sz w:val="22"/>
          <w:szCs w:val="22"/>
        </w:rPr>
        <w:t>December</w:t>
      </w:r>
      <w:r w:rsidR="00C015C7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2021 – </w:t>
      </w:r>
      <w:r w:rsidR="00F056E6">
        <w:rPr>
          <w:rStyle w:val="Strong1"/>
          <w:rFonts w:ascii="Arial" w:eastAsia="Arial" w:hAnsi="Arial" w:cs="Arial"/>
          <w:b/>
          <w:bCs/>
          <w:sz w:val="22"/>
          <w:szCs w:val="22"/>
        </w:rPr>
        <w:t>January</w:t>
      </w:r>
      <w:r w:rsidR="00C015C7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FB1374">
        <w:rPr>
          <w:rStyle w:val="Strong1"/>
          <w:rFonts w:ascii="Arial" w:eastAsia="Arial" w:hAnsi="Arial" w:cs="Arial"/>
          <w:b/>
          <w:bCs/>
          <w:sz w:val="22"/>
          <w:szCs w:val="22"/>
        </w:rPr>
        <w:t>202</w:t>
      </w:r>
      <w:r w:rsidR="00F056E6">
        <w:rPr>
          <w:rStyle w:val="Strong1"/>
          <w:rFonts w:ascii="Arial" w:eastAsia="Arial" w:hAnsi="Arial" w:cs="Arial"/>
          <w:b/>
          <w:bCs/>
          <w:sz w:val="22"/>
          <w:szCs w:val="22"/>
        </w:rPr>
        <w:t>2</w:t>
      </w:r>
    </w:p>
    <w:p w14:paraId="5BCBAAF5" w14:textId="6059B90C" w:rsidR="007B3DB1" w:rsidRDefault="007B3DB1" w:rsidP="007B3DB1">
      <w:pPr>
        <w:pStyle w:val="ulli"/>
        <w:numPr>
          <w:ilvl w:val="0"/>
          <w:numId w:val="2"/>
        </w:numP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 w:rsidRPr="008C5A39">
        <w:rPr>
          <w:rStyle w:val="Strong1"/>
          <w:rFonts w:ascii="Arial" w:eastAsia="Arial" w:hAnsi="Arial" w:cs="Arial"/>
          <w:sz w:val="22"/>
          <w:szCs w:val="22"/>
        </w:rPr>
        <w:t>Created a R</w:t>
      </w:r>
      <w:r w:rsidR="00701071">
        <w:rPr>
          <w:rStyle w:val="Strong1"/>
          <w:rFonts w:ascii="Arial" w:eastAsia="Arial" w:hAnsi="Arial" w:cs="Arial"/>
          <w:sz w:val="22"/>
          <w:szCs w:val="22"/>
        </w:rPr>
        <w:t>estful</w:t>
      </w:r>
      <w:r w:rsidRPr="008C5A39">
        <w:rPr>
          <w:rStyle w:val="Strong1"/>
          <w:rFonts w:ascii="Arial" w:eastAsia="Arial" w:hAnsi="Arial" w:cs="Arial"/>
          <w:sz w:val="22"/>
          <w:szCs w:val="22"/>
        </w:rPr>
        <w:t xml:space="preserve"> web application by using </w:t>
      </w:r>
      <w:r w:rsidR="00D37E7F">
        <w:rPr>
          <w:rStyle w:val="Strong1"/>
          <w:rFonts w:ascii="Arial" w:eastAsia="Arial" w:hAnsi="Arial" w:cs="Arial"/>
          <w:sz w:val="22"/>
          <w:szCs w:val="22"/>
        </w:rPr>
        <w:t>N</w:t>
      </w:r>
      <w:r w:rsidRPr="008C5A39">
        <w:rPr>
          <w:rStyle w:val="Strong1"/>
          <w:rFonts w:ascii="Arial" w:eastAsia="Arial" w:hAnsi="Arial" w:cs="Arial"/>
          <w:sz w:val="22"/>
          <w:szCs w:val="22"/>
        </w:rPr>
        <w:t>ode</w:t>
      </w:r>
      <w:r w:rsidR="00D37E7F">
        <w:rPr>
          <w:rStyle w:val="Strong1"/>
          <w:rFonts w:ascii="Arial" w:eastAsia="Arial" w:hAnsi="Arial" w:cs="Arial"/>
          <w:sz w:val="22"/>
          <w:szCs w:val="22"/>
        </w:rPr>
        <w:t>.js</w:t>
      </w:r>
      <w:r w:rsidRPr="008C5A39">
        <w:rPr>
          <w:rStyle w:val="Strong1"/>
          <w:rFonts w:ascii="Arial" w:eastAsia="Arial" w:hAnsi="Arial" w:cs="Arial"/>
          <w:sz w:val="22"/>
          <w:szCs w:val="22"/>
        </w:rPr>
        <w:t xml:space="preserve"> as back end and </w:t>
      </w:r>
      <w:r w:rsidR="00D37E7F">
        <w:rPr>
          <w:rStyle w:val="Strong1"/>
          <w:rFonts w:ascii="Arial" w:eastAsia="Arial" w:hAnsi="Arial" w:cs="Arial"/>
          <w:sz w:val="22"/>
          <w:szCs w:val="22"/>
        </w:rPr>
        <w:t>R</w:t>
      </w:r>
      <w:r w:rsidRPr="008C5A39">
        <w:rPr>
          <w:rStyle w:val="Strong1"/>
          <w:rFonts w:ascii="Arial" w:eastAsia="Arial" w:hAnsi="Arial" w:cs="Arial"/>
          <w:sz w:val="22"/>
          <w:szCs w:val="22"/>
        </w:rPr>
        <w:t>eact</w:t>
      </w:r>
      <w:r w:rsidR="00D37E7F">
        <w:rPr>
          <w:rStyle w:val="Strong1"/>
          <w:rFonts w:ascii="Arial" w:eastAsia="Arial" w:hAnsi="Arial" w:cs="Arial"/>
          <w:sz w:val="22"/>
          <w:szCs w:val="22"/>
        </w:rPr>
        <w:t>.js</w:t>
      </w:r>
      <w:r w:rsidRPr="008C5A39">
        <w:rPr>
          <w:rStyle w:val="Strong1"/>
          <w:rFonts w:ascii="Arial" w:eastAsia="Arial" w:hAnsi="Arial" w:cs="Arial"/>
          <w:sz w:val="22"/>
          <w:szCs w:val="22"/>
        </w:rPr>
        <w:t xml:space="preserve"> as front end to consume NASA's free API.</w:t>
      </w:r>
    </w:p>
    <w:p w14:paraId="2F6A5CE2" w14:textId="19D363D2" w:rsidR="007B3DB1" w:rsidRPr="008C5A39" w:rsidRDefault="007B3DB1" w:rsidP="007B3DB1">
      <w:pPr>
        <w:pStyle w:val="ulli"/>
        <w:numPr>
          <w:ilvl w:val="0"/>
          <w:numId w:val="2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 xml:space="preserve">This application is </w:t>
      </w:r>
      <w:r w:rsidR="009F119F">
        <w:rPr>
          <w:rStyle w:val="Strong1"/>
          <w:rFonts w:ascii="Arial" w:eastAsia="Arial" w:hAnsi="Arial" w:cs="Arial"/>
          <w:sz w:val="22"/>
          <w:szCs w:val="22"/>
        </w:rPr>
        <w:t>build</w:t>
      </w:r>
      <w:r>
        <w:rPr>
          <w:rStyle w:val="Strong1"/>
          <w:rFonts w:ascii="Arial" w:eastAsia="Arial" w:hAnsi="Arial" w:cs="Arial"/>
          <w:sz w:val="22"/>
          <w:szCs w:val="22"/>
        </w:rPr>
        <w:t xml:space="preserve"> in</w:t>
      </w:r>
      <w:r w:rsidR="00154CDE">
        <w:rPr>
          <w:rStyle w:val="Strong1"/>
          <w:rFonts w:ascii="Arial" w:eastAsia="Arial" w:hAnsi="Arial" w:cs="Arial"/>
          <w:sz w:val="22"/>
          <w:szCs w:val="22"/>
        </w:rPr>
        <w:t>to</w:t>
      </w:r>
      <w:r>
        <w:rPr>
          <w:rStyle w:val="Strong1"/>
          <w:rFonts w:ascii="Arial" w:eastAsia="Arial" w:hAnsi="Arial" w:cs="Arial"/>
          <w:sz w:val="22"/>
          <w:szCs w:val="22"/>
        </w:rPr>
        <w:t xml:space="preserve"> a </w:t>
      </w:r>
      <w:r w:rsidR="00154CDE">
        <w:rPr>
          <w:rStyle w:val="Strong1"/>
          <w:rFonts w:ascii="Arial" w:eastAsia="Arial" w:hAnsi="Arial" w:cs="Arial"/>
          <w:sz w:val="22"/>
          <w:szCs w:val="22"/>
        </w:rPr>
        <w:t>web application</w:t>
      </w:r>
      <w:r>
        <w:rPr>
          <w:rStyle w:val="Strong1"/>
          <w:rFonts w:ascii="Arial" w:eastAsia="Arial" w:hAnsi="Arial" w:cs="Arial"/>
          <w:sz w:val="22"/>
          <w:szCs w:val="22"/>
        </w:rPr>
        <w:t xml:space="preserve"> that can pull images and allow users to “like” and “dislike” their favorite images.</w:t>
      </w:r>
    </w:p>
    <w:p w14:paraId="1E7A28D0" w14:textId="6F851217" w:rsidR="007B3DB1" w:rsidRDefault="007B3DB1" w:rsidP="007B3DB1">
      <w:pPr>
        <w:pStyle w:val="ulli"/>
        <w:numPr>
          <w:ilvl w:val="0"/>
          <w:numId w:val="2"/>
        </w:numP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Programmed</w:t>
      </w:r>
      <w:r w:rsidRPr="008C5A39">
        <w:rPr>
          <w:rStyle w:val="Strong1"/>
          <w:rFonts w:ascii="Arial" w:eastAsia="Arial" w:hAnsi="Arial" w:cs="Arial"/>
          <w:sz w:val="22"/>
          <w:szCs w:val="22"/>
        </w:rPr>
        <w:t xml:space="preserve"> to fetch data from the API and display </w:t>
      </w:r>
      <w:r>
        <w:rPr>
          <w:rStyle w:val="Strong1"/>
          <w:rFonts w:ascii="Arial" w:eastAsia="Arial" w:hAnsi="Arial" w:cs="Arial"/>
          <w:sz w:val="22"/>
          <w:szCs w:val="22"/>
        </w:rPr>
        <w:t>random</w:t>
      </w:r>
      <w:r w:rsidRPr="008C5A39">
        <w:rPr>
          <w:rStyle w:val="Strong1"/>
          <w:rFonts w:ascii="Arial" w:eastAsia="Arial" w:hAnsi="Arial" w:cs="Arial"/>
          <w:sz w:val="22"/>
          <w:szCs w:val="22"/>
        </w:rPr>
        <w:t xml:space="preserve"> images and their descriptions.</w:t>
      </w:r>
    </w:p>
    <w:p w14:paraId="5F13E40E" w14:textId="679439D6" w:rsidR="00093FCE" w:rsidRDefault="00093FCE" w:rsidP="007B3DB1">
      <w:pPr>
        <w:pStyle w:val="ulli"/>
        <w:numPr>
          <w:ilvl w:val="0"/>
          <w:numId w:val="2"/>
        </w:numP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 xml:space="preserve">Added loading state </w:t>
      </w:r>
      <w:r w:rsidR="00E253D2">
        <w:rPr>
          <w:rStyle w:val="Strong1"/>
          <w:rFonts w:ascii="Arial" w:eastAsia="Arial" w:hAnsi="Arial" w:cs="Arial"/>
          <w:sz w:val="22"/>
          <w:szCs w:val="22"/>
        </w:rPr>
        <w:t>during waiting</w:t>
      </w:r>
      <w:r w:rsidR="00F277D9">
        <w:rPr>
          <w:rStyle w:val="Strong1"/>
          <w:rFonts w:ascii="Arial" w:eastAsia="Arial" w:hAnsi="Arial" w:cs="Arial"/>
          <w:sz w:val="22"/>
          <w:szCs w:val="22"/>
        </w:rPr>
        <w:t xml:space="preserve"> time.</w:t>
      </w:r>
    </w:p>
    <w:p w14:paraId="3C7BBC15" w14:textId="4AC1DBEB" w:rsidR="009B61E4" w:rsidRDefault="009B61E4" w:rsidP="007B3DB1">
      <w:pPr>
        <w:pStyle w:val="ulli"/>
        <w:numPr>
          <w:ilvl w:val="0"/>
          <w:numId w:val="2"/>
        </w:numP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Implemented a date-picker to browse images from specific dat</w:t>
      </w:r>
      <w:r w:rsidR="00083B30">
        <w:rPr>
          <w:rStyle w:val="Strong1"/>
          <w:rFonts w:ascii="Arial" w:eastAsia="Arial" w:hAnsi="Arial" w:cs="Arial"/>
          <w:sz w:val="22"/>
          <w:szCs w:val="22"/>
        </w:rPr>
        <w:t>e.</w:t>
      </w:r>
    </w:p>
    <w:p w14:paraId="27F9FDA6" w14:textId="05AEAB43" w:rsidR="00246E24" w:rsidRPr="00B67484" w:rsidRDefault="00246E24" w:rsidP="007B3DB1">
      <w:pPr>
        <w:pStyle w:val="ulli"/>
        <w:numPr>
          <w:ilvl w:val="0"/>
          <w:numId w:val="2"/>
        </w:numP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Increased performance by d</w:t>
      </w:r>
      <w:r>
        <w:rPr>
          <w:rStyle w:val="Strong1"/>
          <w:rFonts w:ascii="Arial" w:eastAsia="Arial" w:hAnsi="Arial" w:cs="Arial"/>
          <w:sz w:val="22"/>
          <w:szCs w:val="22"/>
        </w:rPr>
        <w:t>ata caching</w:t>
      </w:r>
      <w:r>
        <w:rPr>
          <w:rStyle w:val="Strong1"/>
          <w:rFonts w:ascii="Arial" w:eastAsia="Arial" w:hAnsi="Arial" w:cs="Arial"/>
          <w:sz w:val="22"/>
          <w:szCs w:val="22"/>
        </w:rPr>
        <w:t>.</w:t>
      </w:r>
    </w:p>
    <w:p w14:paraId="71B6D291" w14:textId="0DB906AE" w:rsidR="00B67484" w:rsidRDefault="00B67484" w:rsidP="00B67484">
      <w:pPr>
        <w:pStyle w:val="ulli"/>
        <w:spacing w:line="280" w:lineRule="atLeast"/>
        <w:ind w:left="379"/>
        <w:rPr>
          <w:rStyle w:val="Strong1"/>
          <w:rFonts w:ascii="Arial" w:eastAsiaTheme="minorEastAsia" w:hAnsi="Arial" w:cs="Arial"/>
          <w:sz w:val="22"/>
          <w:szCs w:val="22"/>
          <w:lang w:eastAsia="zh-CN"/>
        </w:rPr>
      </w:pPr>
    </w:p>
    <w:p w14:paraId="0E41FA62" w14:textId="5F31C0C8" w:rsidR="00B67484" w:rsidRDefault="00B67484" w:rsidP="00B67484">
      <w:pPr>
        <w:pStyle w:val="ulli"/>
        <w:spacing w:line="280" w:lineRule="atLeast"/>
        <w:ind w:left="379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Technologies Used: Restful Web Service, HTML, CSS, JSON, 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>JavaScript, React JS, Node JS, Express JS,</w:t>
      </w:r>
      <w:r w:rsidR="00154BD8"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 Visual Studio Code</w:t>
      </w:r>
    </w:p>
    <w:p w14:paraId="0B0D4668" w14:textId="0975C372" w:rsidR="007B3DB1" w:rsidRDefault="007B3DB1">
      <w:pPr>
        <w:pStyle w:val="p"/>
        <w:spacing w:line="280" w:lineRule="atLeast"/>
        <w:rPr>
          <w:rStyle w:val="Strong1"/>
          <w:rFonts w:ascii="Arial" w:eastAsia="Arial" w:hAnsi="Arial" w:cs="Arial"/>
          <w:sz w:val="22"/>
          <w:szCs w:val="22"/>
        </w:rPr>
      </w:pPr>
    </w:p>
    <w:p w14:paraId="4AC22CFD" w14:textId="7FBDC324" w:rsidR="00154BD8" w:rsidRDefault="00900E45" w:rsidP="007705B4">
      <w:pPr>
        <w:pStyle w:val="p"/>
        <w:tabs>
          <w:tab w:val="left" w:pos="9444"/>
        </w:tabs>
        <w:spacing w:line="280" w:lineRule="atLeast"/>
        <w:rPr>
          <w:rStyle w:val="Strong1"/>
          <w:rFonts w:ascii="Arial" w:eastAsia="Arial" w:hAnsi="Arial" w:cs="Arial"/>
          <w:b/>
          <w:bCs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Blog Posts</w:t>
      </w:r>
      <w:r w:rsidR="00F65194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Project</w:t>
      </w:r>
      <w:r w:rsidR="007705B4">
        <w:rPr>
          <w:rStyle w:val="Strong1"/>
          <w:rFonts w:ascii="Arial" w:eastAsia="Arial" w:hAnsi="Arial" w:cs="Arial"/>
          <w:b/>
          <w:bCs/>
          <w:sz w:val="22"/>
          <w:szCs w:val="22"/>
        </w:rPr>
        <w:t>: Information Retrieval</w:t>
      </w:r>
      <w:r w:rsidR="00C051F2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7705B4">
        <w:rPr>
          <w:rStyle w:val="Strong1"/>
          <w:rFonts w:ascii="Arial" w:eastAsia="Arial" w:hAnsi="Arial" w:cs="Arial"/>
          <w:b/>
          <w:bCs/>
          <w:sz w:val="22"/>
          <w:szCs w:val="22"/>
        </w:rPr>
        <w:t>and Posting</w:t>
      </w:r>
      <w:r w:rsidR="00C051F2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                               </w:t>
      </w:r>
      <w:r w:rsidR="00FB1374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C051F2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7705B4">
        <w:rPr>
          <w:rStyle w:val="Strong1"/>
          <w:rFonts w:ascii="Arial" w:eastAsia="Arial" w:hAnsi="Arial" w:cs="Arial"/>
          <w:b/>
          <w:bCs/>
          <w:sz w:val="22"/>
          <w:szCs w:val="22"/>
        </w:rPr>
        <w:t>May</w:t>
      </w:r>
      <w:r w:rsidR="00C051F2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2021 – </w:t>
      </w:r>
      <w:r w:rsidR="008133E2">
        <w:rPr>
          <w:rStyle w:val="Strong1"/>
          <w:rFonts w:ascii="Arial" w:eastAsia="Arial" w:hAnsi="Arial" w:cs="Arial"/>
          <w:b/>
          <w:bCs/>
          <w:sz w:val="22"/>
          <w:szCs w:val="22"/>
        </w:rPr>
        <w:t>September</w:t>
      </w:r>
      <w:r w:rsidR="00C051F2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2021</w:t>
      </w:r>
    </w:p>
    <w:p w14:paraId="0497E929" w14:textId="13C21DBF" w:rsidR="00296762" w:rsidRPr="00296762" w:rsidRDefault="00296762" w:rsidP="00154BD8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Created a R</w:t>
      </w:r>
      <w:r w:rsidR="00701071">
        <w:rPr>
          <w:rStyle w:val="Strong1"/>
          <w:rFonts w:ascii="Arial" w:eastAsia="Arial" w:hAnsi="Arial" w:cs="Arial"/>
          <w:sz w:val="22"/>
          <w:szCs w:val="22"/>
        </w:rPr>
        <w:t>estful</w:t>
      </w:r>
      <w:r>
        <w:rPr>
          <w:rStyle w:val="Strong1"/>
          <w:rFonts w:ascii="Arial" w:eastAsia="Arial" w:hAnsi="Arial" w:cs="Arial"/>
          <w:sz w:val="22"/>
          <w:szCs w:val="22"/>
        </w:rPr>
        <w:t xml:space="preserve"> web service to fetch data from an API by using Java Spring Boot </w:t>
      </w:r>
      <w:r w:rsidR="0043148C">
        <w:rPr>
          <w:rStyle w:val="Strong1"/>
          <w:rFonts w:ascii="Arial" w:eastAsia="Arial" w:hAnsi="Arial" w:cs="Arial"/>
          <w:sz w:val="22"/>
          <w:szCs w:val="22"/>
        </w:rPr>
        <w:t>framework</w:t>
      </w:r>
    </w:p>
    <w:p w14:paraId="080461BB" w14:textId="77777777" w:rsidR="0070497D" w:rsidRDefault="00FC6A3C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Capable of</w:t>
      </w:r>
      <w:r w:rsidR="00296762">
        <w:rPr>
          <w:rStyle w:val="Strong1"/>
          <w:rFonts w:ascii="Arial" w:eastAsia="Arial" w:hAnsi="Arial" w:cs="Arial"/>
          <w:sz w:val="22"/>
          <w:szCs w:val="22"/>
        </w:rPr>
        <w:t xml:space="preserve"> receiv</w:t>
      </w:r>
      <w:r>
        <w:rPr>
          <w:rStyle w:val="Strong1"/>
          <w:rFonts w:ascii="Arial" w:eastAsia="Arial" w:hAnsi="Arial" w:cs="Arial"/>
          <w:sz w:val="22"/>
          <w:szCs w:val="22"/>
        </w:rPr>
        <w:t>ing</w:t>
      </w:r>
      <w:r w:rsidR="00296762">
        <w:rPr>
          <w:rStyle w:val="Strong1"/>
          <w:rFonts w:ascii="Arial" w:eastAsia="Arial" w:hAnsi="Arial" w:cs="Arial"/>
          <w:sz w:val="22"/>
          <w:szCs w:val="22"/>
        </w:rPr>
        <w:t xml:space="preserve"> query parameters from routes</w:t>
      </w:r>
      <w:r w:rsidR="0070497D">
        <w:rPr>
          <w:rStyle w:val="Strong1"/>
          <w:rFonts w:ascii="Arial" w:eastAsia="Arial" w:hAnsi="Arial" w:cs="Arial"/>
          <w:sz w:val="22"/>
          <w:szCs w:val="22"/>
        </w:rPr>
        <w:t>.</w:t>
      </w:r>
    </w:p>
    <w:p w14:paraId="5651570E" w14:textId="3F3854F0" w:rsidR="00296762" w:rsidRDefault="0070497D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Capable of f</w:t>
      </w:r>
      <w:r w:rsidR="00296762">
        <w:rPr>
          <w:rStyle w:val="Strong1"/>
          <w:rFonts w:ascii="Arial" w:eastAsia="Arial" w:hAnsi="Arial" w:cs="Arial"/>
          <w:sz w:val="22"/>
          <w:szCs w:val="22"/>
        </w:rPr>
        <w:t>etch</w:t>
      </w:r>
      <w:r>
        <w:rPr>
          <w:rStyle w:val="Strong1"/>
          <w:rFonts w:ascii="Arial" w:eastAsia="Arial" w:hAnsi="Arial" w:cs="Arial"/>
          <w:sz w:val="22"/>
          <w:szCs w:val="22"/>
        </w:rPr>
        <w:t>ing</w:t>
      </w:r>
      <w:r w:rsidR="00296762">
        <w:rPr>
          <w:rStyle w:val="Strong1"/>
          <w:rFonts w:ascii="Arial" w:eastAsia="Arial" w:hAnsi="Arial" w:cs="Arial"/>
          <w:sz w:val="22"/>
          <w:szCs w:val="22"/>
        </w:rPr>
        <w:t xml:space="preserve"> and filter</w:t>
      </w:r>
      <w:r w:rsidR="00A57869">
        <w:rPr>
          <w:rStyle w:val="Strong1"/>
          <w:rFonts w:ascii="Arial" w:eastAsia="Arial" w:hAnsi="Arial" w:cs="Arial"/>
          <w:sz w:val="22"/>
          <w:szCs w:val="22"/>
        </w:rPr>
        <w:t>ing</w:t>
      </w:r>
      <w:r w:rsidR="00296762">
        <w:rPr>
          <w:rStyle w:val="Strong1"/>
          <w:rFonts w:ascii="Arial" w:eastAsia="Arial" w:hAnsi="Arial" w:cs="Arial"/>
          <w:sz w:val="22"/>
          <w:szCs w:val="22"/>
        </w:rPr>
        <w:t xml:space="preserve"> data based on query requirements</w:t>
      </w:r>
      <w:r w:rsidR="000710E7">
        <w:rPr>
          <w:rStyle w:val="Strong1"/>
          <w:rFonts w:ascii="Arial" w:eastAsia="Arial" w:hAnsi="Arial" w:cs="Arial"/>
          <w:sz w:val="22"/>
          <w:szCs w:val="22"/>
        </w:rPr>
        <w:t>, then return and display the query result as a JSON object.</w:t>
      </w:r>
    </w:p>
    <w:p w14:paraId="27E54252" w14:textId="33590B28" w:rsidR="000710E7" w:rsidRDefault="000710E7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 xml:space="preserve">Multiple webpages were </w:t>
      </w:r>
      <w:r w:rsidR="00832AC0">
        <w:rPr>
          <w:rStyle w:val="Strong1"/>
          <w:rFonts w:ascii="Arial" w:eastAsia="Arial" w:hAnsi="Arial" w:cs="Arial"/>
          <w:sz w:val="22"/>
          <w:szCs w:val="22"/>
        </w:rPr>
        <w:t>implemented</w:t>
      </w:r>
      <w:r>
        <w:rPr>
          <w:rStyle w:val="Strong1"/>
          <w:rFonts w:ascii="Arial" w:eastAsia="Arial" w:hAnsi="Arial" w:cs="Arial"/>
          <w:sz w:val="22"/>
          <w:szCs w:val="22"/>
        </w:rPr>
        <w:t xml:space="preserve"> to </w:t>
      </w:r>
      <w:r w:rsidR="00832AC0">
        <w:rPr>
          <w:rStyle w:val="Strong1"/>
          <w:rFonts w:ascii="Arial" w:eastAsia="Arial" w:hAnsi="Arial" w:cs="Arial"/>
          <w:sz w:val="22"/>
          <w:szCs w:val="22"/>
        </w:rPr>
        <w:t>fit different query types and needs.</w:t>
      </w:r>
    </w:p>
    <w:p w14:paraId="77D6BFBD" w14:textId="01C8B800" w:rsidR="002F5098" w:rsidRDefault="000710E7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Input validation was used to prevent incorrect input parameters and check HTTP status</w:t>
      </w:r>
      <w:r w:rsidR="00832AC0">
        <w:rPr>
          <w:rStyle w:val="Strong1"/>
          <w:rFonts w:ascii="Arial" w:eastAsia="Arial" w:hAnsi="Arial" w:cs="Arial"/>
          <w:sz w:val="22"/>
          <w:szCs w:val="22"/>
        </w:rPr>
        <w:t>.</w:t>
      </w:r>
    </w:p>
    <w:p w14:paraId="0C478FC0" w14:textId="658AF507" w:rsidR="00140744" w:rsidRDefault="00475ED5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Implemented Error handling</w:t>
      </w:r>
      <w:r w:rsidR="00F84890">
        <w:rPr>
          <w:rStyle w:val="Strong1"/>
          <w:rFonts w:ascii="Arial" w:eastAsia="Arial" w:hAnsi="Arial" w:cs="Arial"/>
          <w:sz w:val="22"/>
          <w:szCs w:val="22"/>
        </w:rPr>
        <w:tab/>
      </w:r>
      <w:r w:rsidR="00140744">
        <w:rPr>
          <w:rStyle w:val="Strong1"/>
          <w:rFonts w:ascii="Arial" w:eastAsia="Arial" w:hAnsi="Arial" w:cs="Arial"/>
          <w:sz w:val="22"/>
          <w:szCs w:val="22"/>
        </w:rPr>
        <w:t>.</w:t>
      </w:r>
    </w:p>
    <w:p w14:paraId="709BB901" w14:textId="10B2762C" w:rsidR="007C6FDD" w:rsidRDefault="007C6FDD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Performed unit testing with 10</w:t>
      </w:r>
      <w:r w:rsidR="0018387B">
        <w:rPr>
          <w:rStyle w:val="Strong1"/>
          <w:rFonts w:ascii="Arial" w:eastAsia="Arial" w:hAnsi="Arial" w:cs="Arial"/>
          <w:sz w:val="22"/>
          <w:szCs w:val="22"/>
        </w:rPr>
        <w:t>+</w:t>
      </w:r>
      <w:r>
        <w:rPr>
          <w:rStyle w:val="Strong1"/>
          <w:rFonts w:ascii="Arial" w:eastAsia="Arial" w:hAnsi="Arial" w:cs="Arial"/>
          <w:sz w:val="22"/>
          <w:szCs w:val="22"/>
        </w:rPr>
        <w:t xml:space="preserve"> test cases</w:t>
      </w:r>
      <w:r w:rsidR="00140744">
        <w:rPr>
          <w:rStyle w:val="Strong1"/>
          <w:rFonts w:ascii="Arial" w:eastAsia="Arial" w:hAnsi="Arial" w:cs="Arial"/>
          <w:sz w:val="22"/>
          <w:szCs w:val="22"/>
        </w:rPr>
        <w:t>.</w:t>
      </w:r>
      <w:r w:rsidR="0043148C">
        <w:rPr>
          <w:rStyle w:val="Strong1"/>
          <w:rFonts w:ascii="Arial" w:eastAsia="Arial" w:hAnsi="Arial" w:cs="Arial"/>
          <w:sz w:val="22"/>
          <w:szCs w:val="22"/>
        </w:rPr>
        <w:tab/>
      </w:r>
    </w:p>
    <w:p w14:paraId="296C3B85" w14:textId="712CC021" w:rsidR="008177A0" w:rsidRDefault="008177A0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Upgraded the application by performance boosting.</w:t>
      </w:r>
    </w:p>
    <w:p w14:paraId="09DB74B5" w14:textId="449E871E" w:rsidR="007368C3" w:rsidRDefault="008177A0" w:rsidP="00907835">
      <w:pPr>
        <w:pStyle w:val="ulli"/>
        <w:numPr>
          <w:ilvl w:val="0"/>
          <w:numId w:val="1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Increased performance up to 63% by caching results on server.</w:t>
      </w:r>
    </w:p>
    <w:p w14:paraId="0C6A9359" w14:textId="6FA363C5" w:rsidR="00154BD8" w:rsidRDefault="00154BD8" w:rsidP="00154BD8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="Arial" w:eastAsia="Arial" w:hAnsi="Arial" w:cs="Arial"/>
          <w:sz w:val="22"/>
          <w:szCs w:val="22"/>
        </w:rPr>
      </w:pPr>
    </w:p>
    <w:p w14:paraId="6A375D5F" w14:textId="308912F1" w:rsidR="00154BD8" w:rsidRDefault="00154BD8" w:rsidP="00154BD8">
      <w:pPr>
        <w:pStyle w:val="ulli"/>
        <w:spacing w:line="280" w:lineRule="atLeast"/>
        <w:ind w:left="379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Technologies Used: Restful Web Service, 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Java/J2EE, Spring Boot, 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HTML, CSS, JSON, JavaScript, 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FTP Manager, </w:t>
      </w:r>
      <w:r w:rsidR="004E5BE3"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>Spring Tool Suite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>, Postman</w:t>
      </w:r>
    </w:p>
    <w:p w14:paraId="0BBAE118" w14:textId="1B5A0AFF" w:rsidR="00907835" w:rsidRDefault="00907835" w:rsidP="00907835">
      <w:pPr>
        <w:pStyle w:val="ulli"/>
        <w:spacing w:line="280" w:lineRule="atLeast"/>
        <w:rPr>
          <w:rStyle w:val="Strong1"/>
          <w:rFonts w:ascii="Arial" w:eastAsia="Arial" w:hAnsi="Arial" w:cs="Arial"/>
          <w:sz w:val="22"/>
          <w:szCs w:val="22"/>
        </w:rPr>
      </w:pPr>
    </w:p>
    <w:p w14:paraId="686491BB" w14:textId="5191A2B3" w:rsidR="00907835" w:rsidRDefault="00DD3B53" w:rsidP="00907835">
      <w:pPr>
        <w:pStyle w:val="p"/>
        <w:spacing w:line="280" w:lineRule="atLeast"/>
        <w:rPr>
          <w:rStyle w:val="Strong1"/>
          <w:rFonts w:ascii="Arial" w:eastAsia="Arial" w:hAnsi="Arial" w:cs="Arial"/>
          <w:b/>
          <w:bCs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lastRenderedPageBreak/>
        <w:t xml:space="preserve"> </w:t>
      </w:r>
      <w:r w:rsidR="00907835" w:rsidRPr="00907835">
        <w:rPr>
          <w:rStyle w:val="Strong1"/>
          <w:rFonts w:ascii="Arial" w:eastAsia="Arial" w:hAnsi="Arial" w:cs="Arial"/>
          <w:b/>
          <w:bCs/>
          <w:sz w:val="22"/>
          <w:szCs w:val="22"/>
        </w:rPr>
        <w:t>Personal</w:t>
      </w:r>
      <w:r w:rsidR="00907835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 Portfolio Website on GitHub – HTML/CSS + React JS</w:t>
      </w:r>
    </w:p>
    <w:p w14:paraId="10112F38" w14:textId="68D3512D" w:rsidR="00907835" w:rsidRDefault="00907835" w:rsidP="00907835">
      <w:pPr>
        <w:pStyle w:val="ulli"/>
        <w:numPr>
          <w:ilvl w:val="0"/>
          <w:numId w:val="2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Built a personal portfolio website with HTML, CSS and React JS.</w:t>
      </w:r>
    </w:p>
    <w:p w14:paraId="1D3BBAE2" w14:textId="77777777" w:rsidR="00DB177C" w:rsidRDefault="00907835" w:rsidP="000A7911">
      <w:pPr>
        <w:pStyle w:val="ulli"/>
        <w:numPr>
          <w:ilvl w:val="0"/>
          <w:numId w:val="2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The website is well-functioning with plenty of animations</w:t>
      </w:r>
      <w:r w:rsidR="000A7911">
        <w:rPr>
          <w:rStyle w:val="Strong1"/>
          <w:rFonts w:ascii="Arial" w:eastAsia="Arial" w:hAnsi="Arial" w:cs="Arial"/>
          <w:sz w:val="22"/>
          <w:szCs w:val="22"/>
        </w:rPr>
        <w:t xml:space="preserve"> </w:t>
      </w:r>
    </w:p>
    <w:p w14:paraId="080F4150" w14:textId="45E8A3D0" w:rsidR="000A7911" w:rsidRPr="00907835" w:rsidRDefault="00DB177C" w:rsidP="000A7911">
      <w:pPr>
        <w:pStyle w:val="ulli"/>
        <w:numPr>
          <w:ilvl w:val="0"/>
          <w:numId w:val="2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I</w:t>
      </w:r>
      <w:r w:rsidR="000A7911">
        <w:rPr>
          <w:rStyle w:val="Strong1"/>
          <w:rFonts w:ascii="Arial" w:eastAsia="Arial" w:hAnsi="Arial" w:cs="Arial"/>
          <w:sz w:val="22"/>
          <w:szCs w:val="22"/>
        </w:rPr>
        <w:t>mplemented</w:t>
      </w:r>
      <w:r w:rsidR="000A7911">
        <w:rPr>
          <w:rStyle w:val="Strong1"/>
          <w:rFonts w:ascii="Arial" w:eastAsia="Arial" w:hAnsi="Arial" w:cs="Arial"/>
          <w:sz w:val="22"/>
          <w:szCs w:val="22"/>
        </w:rPr>
        <w:t xml:space="preserve"> </w:t>
      </w:r>
      <w:r w:rsidR="000A7911">
        <w:rPr>
          <w:rStyle w:val="Strong1"/>
          <w:rFonts w:ascii="Arial" w:eastAsia="Arial" w:hAnsi="Arial" w:cs="Arial"/>
          <w:sz w:val="22"/>
          <w:szCs w:val="22"/>
        </w:rPr>
        <w:t>location</w:t>
      </w:r>
      <w:r w:rsidR="000A7911">
        <w:rPr>
          <w:rStyle w:val="Strong1"/>
          <w:rFonts w:ascii="Arial" w:eastAsia="Arial" w:hAnsi="Arial" w:cs="Arial"/>
          <w:sz w:val="22"/>
          <w:szCs w:val="22"/>
        </w:rPr>
        <w:t xml:space="preserve"> </w:t>
      </w:r>
      <w:r w:rsidR="000A7911"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>viewing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 function</w:t>
      </w:r>
      <w:r w:rsidR="000A7911">
        <w:rPr>
          <w:rStyle w:val="Strong1"/>
          <w:rFonts w:ascii="Arial" w:eastAsia="Arial" w:hAnsi="Arial" w:cs="Arial"/>
          <w:sz w:val="22"/>
          <w:szCs w:val="22"/>
        </w:rPr>
        <w:t>(Google Map)</w:t>
      </w:r>
      <w:r w:rsidR="006F0BEF">
        <w:rPr>
          <w:rStyle w:val="Strong1"/>
          <w:rFonts w:ascii="Arial" w:eastAsia="Arial" w:hAnsi="Arial" w:cs="Arial"/>
          <w:sz w:val="22"/>
          <w:szCs w:val="22"/>
        </w:rPr>
        <w:t>.</w:t>
      </w:r>
    </w:p>
    <w:p w14:paraId="5F11083C" w14:textId="7023096C" w:rsidR="00907835" w:rsidRDefault="000A7911" w:rsidP="00907835">
      <w:pPr>
        <w:pStyle w:val="ulli"/>
        <w:numPr>
          <w:ilvl w:val="0"/>
          <w:numId w:val="2"/>
        </w:numPr>
        <w:pBdr>
          <w:left w:val="none" w:sz="0" w:space="0" w:color="auto"/>
        </w:pBdr>
        <w:spacing w:line="280" w:lineRule="atLeast"/>
        <w:ind w:left="640" w:hanging="261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sz w:val="22"/>
          <w:szCs w:val="22"/>
        </w:rPr>
        <w:t>Some small add-ons such as react-typical were used to help with visual effects</w:t>
      </w:r>
      <w:r w:rsidR="006F0BEF">
        <w:rPr>
          <w:rStyle w:val="Strong1"/>
          <w:rFonts w:ascii="Arial" w:eastAsia="Arial" w:hAnsi="Arial" w:cs="Arial"/>
          <w:sz w:val="22"/>
          <w:szCs w:val="22"/>
        </w:rPr>
        <w:t>.</w:t>
      </w:r>
    </w:p>
    <w:p w14:paraId="0B2D75DD" w14:textId="6A0F5C0D" w:rsidR="00F84890" w:rsidRDefault="00F84890" w:rsidP="00F84890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="Arial" w:eastAsia="Arial" w:hAnsi="Arial" w:cs="Arial"/>
          <w:sz w:val="22"/>
          <w:szCs w:val="22"/>
        </w:rPr>
      </w:pPr>
    </w:p>
    <w:p w14:paraId="6A4B4479" w14:textId="5725CFB4" w:rsidR="00F84890" w:rsidRDefault="00F84890" w:rsidP="00F84890">
      <w:pPr>
        <w:pStyle w:val="ulli"/>
        <w:spacing w:line="280" w:lineRule="atLeast"/>
        <w:ind w:left="379"/>
        <w:rPr>
          <w:rStyle w:val="Strong1"/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Technologies Used: HTML, CSS, JavaScript, 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>Visual Studio Code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 xml:space="preserve">, </w:t>
      </w:r>
      <w:r>
        <w:rPr>
          <w:rStyle w:val="Strong1"/>
          <w:rFonts w:ascii="Arial" w:eastAsiaTheme="minorEastAsia" w:hAnsi="Arial" w:cs="Arial"/>
          <w:sz w:val="22"/>
          <w:szCs w:val="22"/>
          <w:lang w:eastAsia="zh-CN"/>
        </w:rPr>
        <w:t>GitHub</w:t>
      </w:r>
    </w:p>
    <w:p w14:paraId="58908787" w14:textId="77777777" w:rsidR="00154BD8" w:rsidRDefault="00154BD8" w:rsidP="00154BD8">
      <w:pPr>
        <w:pStyle w:val="ulli"/>
        <w:pBdr>
          <w:left w:val="none" w:sz="0" w:space="0" w:color="auto"/>
        </w:pBdr>
        <w:spacing w:line="280" w:lineRule="atLeast"/>
        <w:ind w:left="640"/>
        <w:rPr>
          <w:rStyle w:val="Strong1"/>
          <w:rFonts w:ascii="Arial" w:eastAsia="Arial" w:hAnsi="Arial" w:cs="Arial"/>
          <w:sz w:val="22"/>
          <w:szCs w:val="22"/>
        </w:rPr>
      </w:pPr>
    </w:p>
    <w:p w14:paraId="7060AD70" w14:textId="77777777" w:rsidR="009500B9" w:rsidRDefault="00D81001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47EA9274" w14:textId="6FFC68C2" w:rsidR="009500B9" w:rsidRDefault="00D81001">
      <w:pPr>
        <w:pStyle w:val="divdocumentsinglecolumn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 of Science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programline"/>
          <w:rFonts w:ascii="Arial" w:eastAsia="Arial" w:hAnsi="Arial" w:cs="Arial"/>
          <w:sz w:val="22"/>
          <w:szCs w:val="22"/>
        </w:rPr>
        <w:t>Computer Science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</w:r>
      <w:r w:rsidR="00B649BB">
        <w:rPr>
          <w:rStyle w:val="datesWrapper"/>
          <w:rFonts w:ascii="Arial" w:eastAsia="Arial" w:hAnsi="Arial" w:cs="Arial"/>
          <w:b/>
          <w:bCs/>
          <w:sz w:val="22"/>
          <w:szCs w:val="22"/>
        </w:rPr>
        <w:t>Expected in 04/2022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0D015438" w14:textId="3100610E" w:rsidR="009500B9" w:rsidRDefault="00D81001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Ryerson University</w:t>
      </w:r>
      <w:r w:rsidR="00F358A0"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Style w:val="datesWrapper"/>
          <w:rFonts w:ascii="Arial" w:eastAsia="Arial" w:hAnsi="Arial" w:cs="Arial"/>
          <w:sz w:val="22"/>
          <w:szCs w:val="22"/>
        </w:rPr>
        <w:tab/>
      </w:r>
      <w:r w:rsidR="00B139F8"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Toronto</w:t>
      </w:r>
      <w:r w:rsidR="00B139F8"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 w:rsidR="00B139F8"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ON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0708A74A" w14:textId="77777777" w:rsidR="009500B9" w:rsidRDefault="00D81001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Websites, Portfolios, Profiles</w:t>
      </w:r>
    </w:p>
    <w:p w14:paraId="7206652C" w14:textId="4574B6E5" w:rsidR="009500B9" w:rsidRDefault="00D81001">
      <w:pPr>
        <w:pStyle w:val="ulli"/>
        <w:numPr>
          <w:ilvl w:val="0"/>
          <w:numId w:val="3"/>
        </w:numPr>
        <w:pBdr>
          <w:left w:val="none" w:sz="0" w:space="0" w:color="auto"/>
        </w:pBd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b/>
          <w:bCs/>
          <w:sz w:val="22"/>
          <w:szCs w:val="22"/>
        </w:rPr>
        <w:t xml:space="preserve">LinkedIn: </w:t>
      </w:r>
      <w:hyperlink r:id="rId6" w:history="1">
        <w:r w:rsidRPr="00D81001">
          <w:rPr>
            <w:rStyle w:val="Hyperlink"/>
            <w:rFonts w:ascii="Arial" w:eastAsia="Arial" w:hAnsi="Arial" w:cs="Arial"/>
            <w:sz w:val="22"/>
            <w:szCs w:val="22"/>
          </w:rPr>
          <w:t>https://www.linkedin.com/in/ricky-wang-55a05b165/</w:t>
        </w:r>
      </w:hyperlink>
    </w:p>
    <w:p w14:paraId="7A643806" w14:textId="4E888F67" w:rsidR="009500B9" w:rsidRDefault="00D81001">
      <w:pPr>
        <w:pStyle w:val="ulli"/>
        <w:numPr>
          <w:ilvl w:val="0"/>
          <w:numId w:val="3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</w:rPr>
      </w:pPr>
      <w:r w:rsidRPr="00D81001">
        <w:rPr>
          <w:rStyle w:val="span"/>
          <w:rFonts w:ascii="Arial" w:eastAsia="Arial" w:hAnsi="Arial" w:cs="Arial"/>
          <w:b/>
          <w:bCs/>
          <w:sz w:val="22"/>
          <w:szCs w:val="22"/>
        </w:rPr>
        <w:t>GitHub: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</w:t>
      </w:r>
      <w:hyperlink r:id="rId7" w:history="1">
        <w:r w:rsidRPr="00D81001">
          <w:rPr>
            <w:rStyle w:val="Hyperlink"/>
            <w:rFonts w:ascii="Arial" w:eastAsia="Arial" w:hAnsi="Arial" w:cs="Arial"/>
            <w:sz w:val="22"/>
            <w:szCs w:val="22"/>
          </w:rPr>
          <w:t>https://github.com/theneverends</w:t>
        </w:r>
      </w:hyperlink>
    </w:p>
    <w:p w14:paraId="71C645DF" w14:textId="1B81A570" w:rsidR="009500B9" w:rsidRPr="00D81001" w:rsidRDefault="00D81001">
      <w:pPr>
        <w:pStyle w:val="ulli"/>
        <w:numPr>
          <w:ilvl w:val="0"/>
          <w:numId w:val="3"/>
        </w:numPr>
        <w:spacing w:line="280" w:lineRule="atLeast"/>
        <w:ind w:left="640" w:hanging="261"/>
        <w:rPr>
          <w:rFonts w:ascii="Arial" w:eastAsia="Arial" w:hAnsi="Arial" w:cs="Arial"/>
          <w:sz w:val="22"/>
          <w:szCs w:val="22"/>
          <w:u w:val="single"/>
        </w:rPr>
      </w:pPr>
      <w:r w:rsidRPr="00D81001">
        <w:rPr>
          <w:rStyle w:val="span"/>
          <w:rFonts w:ascii="Arial" w:eastAsia="Arial" w:hAnsi="Arial" w:cs="Arial"/>
          <w:b/>
          <w:bCs/>
          <w:sz w:val="22"/>
          <w:szCs w:val="22"/>
        </w:rPr>
        <w:t>Personal Portfolio Website: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</w:t>
      </w:r>
      <w:hyperlink r:id="rId8" w:history="1">
        <w:r w:rsidRPr="00D81001">
          <w:rPr>
            <w:rStyle w:val="Hyperlink"/>
            <w:rFonts w:ascii="Arial" w:eastAsia="Arial" w:hAnsi="Arial" w:cs="Arial"/>
            <w:sz w:val="22"/>
            <w:szCs w:val="22"/>
          </w:rPr>
          <w:t>https://theneverends.github.io/</w:t>
        </w:r>
      </w:hyperlink>
    </w:p>
    <w:p w14:paraId="5E737A6A" w14:textId="77777777" w:rsidR="009500B9" w:rsidRDefault="00D81001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Certifications</w:t>
      </w:r>
    </w:p>
    <w:p w14:paraId="0F2C1ED6" w14:textId="77777777" w:rsidR="009500B9" w:rsidRDefault="00D81001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>JavaScript Algorithms and Data Structures Certification</w:t>
      </w:r>
    </w:p>
    <w:p w14:paraId="2AA7A18E" w14:textId="1EC2FACC" w:rsidR="009500B9" w:rsidRDefault="00083B3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hyperlink r:id="rId9" w:history="1">
        <w:r w:rsidR="00D81001" w:rsidRPr="00D81001">
          <w:rPr>
            <w:rStyle w:val="Hyperlink"/>
            <w:rFonts w:ascii="Arial" w:eastAsia="Arial" w:hAnsi="Arial" w:cs="Arial"/>
            <w:i/>
            <w:iCs/>
            <w:sz w:val="22"/>
            <w:szCs w:val="22"/>
          </w:rPr>
          <w:t>https://www.freecodecamp.org/certification/theneverends/javascript-algorithms-and-data-structures</w:t>
        </w:r>
      </w:hyperlink>
    </w:p>
    <w:sectPr w:rsidR="009500B9"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BECA8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E0E3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3C3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C27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76D0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9AA5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A8D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FA3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FA6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F240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F2D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D6A0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D07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0C8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30B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80EB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B27F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AAA4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CD0D2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381E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380F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8A1F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09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64F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DAFF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6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4448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0B9"/>
    <w:rsid w:val="00003C72"/>
    <w:rsid w:val="0006303C"/>
    <w:rsid w:val="000710E7"/>
    <w:rsid w:val="00083B30"/>
    <w:rsid w:val="00093FCE"/>
    <w:rsid w:val="000A7911"/>
    <w:rsid w:val="000C668F"/>
    <w:rsid w:val="000D5FDB"/>
    <w:rsid w:val="0010443F"/>
    <w:rsid w:val="00140744"/>
    <w:rsid w:val="00146982"/>
    <w:rsid w:val="00154BD8"/>
    <w:rsid w:val="00154CDE"/>
    <w:rsid w:val="0018387B"/>
    <w:rsid w:val="001A1153"/>
    <w:rsid w:val="00225E04"/>
    <w:rsid w:val="00234172"/>
    <w:rsid w:val="00246E24"/>
    <w:rsid w:val="00282A6E"/>
    <w:rsid w:val="00296762"/>
    <w:rsid w:val="002F5098"/>
    <w:rsid w:val="0043148C"/>
    <w:rsid w:val="00475ED5"/>
    <w:rsid w:val="004D3C4C"/>
    <w:rsid w:val="004E5BE3"/>
    <w:rsid w:val="00552D68"/>
    <w:rsid w:val="00570F06"/>
    <w:rsid w:val="005D1042"/>
    <w:rsid w:val="006843A4"/>
    <w:rsid w:val="00684575"/>
    <w:rsid w:val="00696579"/>
    <w:rsid w:val="006F0BEF"/>
    <w:rsid w:val="00701071"/>
    <w:rsid w:val="0070497D"/>
    <w:rsid w:val="007368C3"/>
    <w:rsid w:val="007705B4"/>
    <w:rsid w:val="007B3DB1"/>
    <w:rsid w:val="007C0974"/>
    <w:rsid w:val="007C6FDD"/>
    <w:rsid w:val="008133E2"/>
    <w:rsid w:val="008177A0"/>
    <w:rsid w:val="00832AC0"/>
    <w:rsid w:val="00876C1A"/>
    <w:rsid w:val="00883965"/>
    <w:rsid w:val="00895068"/>
    <w:rsid w:val="008974FF"/>
    <w:rsid w:val="008C5A39"/>
    <w:rsid w:val="00900E45"/>
    <w:rsid w:val="00907835"/>
    <w:rsid w:val="009500B9"/>
    <w:rsid w:val="00973788"/>
    <w:rsid w:val="009B61E4"/>
    <w:rsid w:val="009F119F"/>
    <w:rsid w:val="00A07745"/>
    <w:rsid w:val="00A213E5"/>
    <w:rsid w:val="00A33B5F"/>
    <w:rsid w:val="00A57869"/>
    <w:rsid w:val="00AD59E6"/>
    <w:rsid w:val="00B139F8"/>
    <w:rsid w:val="00B649BB"/>
    <w:rsid w:val="00B67484"/>
    <w:rsid w:val="00C015C7"/>
    <w:rsid w:val="00C051F2"/>
    <w:rsid w:val="00C92D84"/>
    <w:rsid w:val="00D07996"/>
    <w:rsid w:val="00D37E7F"/>
    <w:rsid w:val="00D47633"/>
    <w:rsid w:val="00D81001"/>
    <w:rsid w:val="00D91DBE"/>
    <w:rsid w:val="00DB177C"/>
    <w:rsid w:val="00DD3B53"/>
    <w:rsid w:val="00E253D2"/>
    <w:rsid w:val="00E62819"/>
    <w:rsid w:val="00E63401"/>
    <w:rsid w:val="00EC5E59"/>
    <w:rsid w:val="00ED081B"/>
    <w:rsid w:val="00ED09F8"/>
    <w:rsid w:val="00ED6611"/>
    <w:rsid w:val="00F00AB9"/>
    <w:rsid w:val="00F056E6"/>
    <w:rsid w:val="00F277D9"/>
    <w:rsid w:val="00F358A0"/>
    <w:rsid w:val="00F65194"/>
    <w:rsid w:val="00F84890"/>
    <w:rsid w:val="00FA2641"/>
    <w:rsid w:val="00FB1374"/>
    <w:rsid w:val="00FB781D"/>
    <w:rsid w:val="00FC6A3C"/>
    <w:rsid w:val="00F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E98A"/>
  <w15:docId w15:val="{483C3C63-39B0-4383-8504-A18D979F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000000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  <w:rPr>
      <w:sz w:val="20"/>
      <w:szCs w:val="20"/>
    </w:r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D810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verends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neveren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icky-wang-55a05b16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theneverends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6922A-6F5C-44D6-A290-E2C1AF07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Ricky Wang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Wang</dc:title>
  <cp:lastModifiedBy>Rui Qi Wang</cp:lastModifiedBy>
  <cp:revision>72</cp:revision>
  <dcterms:created xsi:type="dcterms:W3CDTF">2022-01-08T12:28:00Z</dcterms:created>
  <dcterms:modified xsi:type="dcterms:W3CDTF">2022-01-10T16:08:00Z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f8b1b8de-f0d6-4494-9e39-8ccf4bab9564</vt:lpwstr>
  </property>
  <property fmtid="{D5CDD505-2E9C-101B-9397-08002B2CF9AE}" pid="3" name="x1ye=0">
    <vt:lpwstr>4CMAAB+LCAAAAAAABAAVmTWipVAUBBdEgD8gxN2dDHd3Vj9/cgK4nNNdBT8eJkmMxGjhh0MczMEY/YMhjhFwHCcYmPo4bpB2HFxaDfAvzK2zrK6jrT/hRglDv/zdHaWGKbnKX6eAx7v6sMffFQgZ0r7SRPo8apoeibovDxPd0OLBSQUERFfuqkPSAPlL5SZALg4kTBjcFx1zAALHhCzcZStE45XGkR8A+xhATiXruTVliyb/yJIoLgD6qJteOrD</vt:lpwstr>
  </property>
  <property fmtid="{D5CDD505-2E9C-101B-9397-08002B2CF9AE}" pid="4" name="x1ye=1">
    <vt:lpwstr>hB1fJPY9+EHEDbKfI+tl7IKgY2IJnBDfnrgjhvcCyOBBFHRipmdeFLDcMA0HcEVLq00MksMoLg4eW/urgjtpi5PPjYnswrUyDPW3rdaxzUYvSB9Era8gwNVeov8AcgKdOSmTY82nVxYaRDK9PJaQFdrcEfpkPS24gwHQbbmrLBma/Hlq4gVliFyRsTmXMUMQFvMO/C+wn2YBM4pqyrwx8YEzxhgq9Biqg8VWxGXdmOZQiAqoDyyZtchemechh1E</vt:lpwstr>
  </property>
  <property fmtid="{D5CDD505-2E9C-101B-9397-08002B2CF9AE}" pid="5" name="x1ye=10">
    <vt:lpwstr>VnOo7516aoHZbXFV9Wv3SlRPYu8+ssZFosZrvkBuu8xqEHdxBf/DsS/YdVDVig0yKMBFYdx7z9ZcI3OwKhs0ERaveuhfcoelaaP0UiIzKynUbVgXJmBywHXWJEqBh2DdCFmsesKL7JmcNrZ5Xn0Jg5UVYz48zGJzyoSUupb1dMYbh2UUKjbD/lh+g+7tZcrvm9Q6cD7MgQ6OxN/nT8715Aid+BiPL86wWq4iuPUlqC5XQiaXnL6HlOy0yRi8YUi</vt:lpwstr>
  </property>
  <property fmtid="{D5CDD505-2E9C-101B-9397-08002B2CF9AE}" pid="6" name="x1ye=11">
    <vt:lpwstr>3EpxYM5iX+2XgTgz6qtIRY8+w6jITDzRVP8o+2nrUl2TcCP36ElXw7qXam6IsRAlmv73i0DGNZJk5bm8lYQMUkb4qdKpMv0zIg8tJxBeME112lTcsql9YlYZuvTGYDNk/W4ILeViDc8AAP4UKQMzDcBeB8x07gCjQNfFl5ZxLMYiHV0c2BAvto+ADu5bizys9exJlLUUxc4lgSAaL8z7Q3XvYePHIFnz/G4GbpcOwS2EnCpnJsYMq+hhwiclV47</vt:lpwstr>
  </property>
  <property fmtid="{D5CDD505-2E9C-101B-9397-08002B2CF9AE}" pid="7" name="x1ye=12">
    <vt:lpwstr>redEotXJ74rc2jb8MtwYTgKeFgjf4X6w1BMoZSs7Z3Auz8DkOOEhmpkzJ+1yy0AGcM7yEXQ6Danh3cbZE/cVlidqddQM+wirztSk25/0I4NkqA4fBp9Q+qMIL/QLcdegK/m9fniJuEAsrbEJXd83JeUXcOF3MSxsXIT7PNPFoe7Mt/s+DgLblXemhzH+ldvy6i8gykJMpgOtjdj9N+C50Em1bF1jkcbC+lD3lLrEH80FMzz9+k9YPZ7kbgug5c/</vt:lpwstr>
  </property>
  <property fmtid="{D5CDD505-2E9C-101B-9397-08002B2CF9AE}" pid="8" name="x1ye=13">
    <vt:lpwstr>k6AxKacgtghqucS+QvJ4mB2LSDeLgevfVKglDKNw0sojF/sKSfpqTXCvX3EtVbD/HAdJV1GUh77TC5yuACw4pRyrNAa6JdjQWOL8FwPKSsdYEMobraDulhrKbfTwrChqfZEwHRLSYBiR36Bn8tX/m3zTrLl7StdlT7gL1uxnARcxUGHW0UQsIEM/7MHReagcXHZv/Bmkt/atCOd74VrOwUWr3IvIvOWl62AIDJO465aetupVF2eSeRikr3LVqkW</vt:lpwstr>
  </property>
  <property fmtid="{D5CDD505-2E9C-101B-9397-08002B2CF9AE}" pid="9" name="x1ye=14">
    <vt:lpwstr>zZCKBm7LkpkJMWUKOx602/N6MCSvslXp1X+kuVF6aoD4W/2w5Wgw48D73hiGrMDwSdiA+V6En//KHDNOHkqEpF2WOIfrDGkmlHl/xdlyvBXo2XMHKU+zI2Cx+hQ/CLqTEjoss3XO8wXfIfGDpjhXjzrHPy+iu6hXDnsFMLfx/XufuDpkxA7nyewdQhkMibs7l/x0JuDPQtBVnD5KqG/xpXQ/cQMtdGHt+1VlsOb0dDVtJiwgwslNmdiopPDkrTk</vt:lpwstr>
  </property>
  <property fmtid="{D5CDD505-2E9C-101B-9397-08002B2CF9AE}" pid="10" name="x1ye=15">
    <vt:lpwstr>MUHs1pKnbYujY7WIDJckQ5+nnPRygc033M1iqTVv0g1Hh1kw54ZiSaHkxxRUrkqQtpVpFzwwzJLSTySZd1HJWukR1JE7daz+O1/622w5OlOqsQpcRMYbXCDx3Fto6xYpZ5uBBJyz0iWilCA7+wj35+R3AValx0A+gVkWlRdyEWLh2/lcLji9lKLsJfdc6nglBMqhXHvIe1mCHkSivjvZG5EMf8KDTLjVsQHV0KcIsi4lLE4TPWK1LDi+E/25keP</vt:lpwstr>
  </property>
  <property fmtid="{D5CDD505-2E9C-101B-9397-08002B2CF9AE}" pid="11" name="x1ye=16">
    <vt:lpwstr>qDuc6Gy57XRKoKXo/rZYfq6EmKSiWfw7V4ycp5pzEkggA2HGjO6m4aTQG14pCj+3pmE8xY3G6ohd4QLLnUHvd1fKV+apIYjNoe6kPb1VACwxVsoMDwn0N5McbBbZ9+0VD3j8H/dEDgdYFOdqreTgoXrwyBBQ+TN1E0TvznW40BJHIb//QfFZlQjg6KVkap2IgCOBb4+3BgIp/sx0vNPkxmWmb3BQE6ZnhHM/M5Ct8IGeaHgvrGccl9VVxoJZw88</vt:lpwstr>
  </property>
  <property fmtid="{D5CDD505-2E9C-101B-9397-08002B2CF9AE}" pid="12" name="x1ye=17">
    <vt:lpwstr>XIRZRe3WKXMzfiXnM2LxwZd0lMxJNBMURVO3o4jqFO4BWuXCk3HWeBXARe+5SBohVfZ2spv0O+PEUiDrfiVvJKx92keSxlWMkKlk5HKKlCgyYP6b/hCcxe97DydcKeMM7or783B6QS+BKmjiYzhpJCgArBCpg5uBnM57DipFjtl+xf9oL/v7WuyXZSLy5kOb5ugGKLsPqMLhsKC8i+VLY3vK13BXXI8P5kct5KVzYUW9Ftcof8+E/TavUc1Ul5x</vt:lpwstr>
  </property>
  <property fmtid="{D5CDD505-2E9C-101B-9397-08002B2CF9AE}" pid="13" name="x1ye=18">
    <vt:lpwstr>I/LTLgBBZCuvg50wRtlYhM87qej1kdnvdtp0+hASAn8kDozC8fsc6dMcXmWRRNrxu4P2gqKPzcnzO0E1zeTqkU1dmoXg8vbot8DusXs5XFJuH8sg3RchD38REaN4BDK5iA0EgyK8XgS8BHx7mEXnUo/s3hX+RkEdbAf81s++CM8Q+QvPiqj/eZO8IJzdVMS8ww0oRiOehweKipIZS8s8xZaQkhDJN0euFNBr3yX/Mz0hdx6NN6uern6Am+EEnA7</vt:lpwstr>
  </property>
  <property fmtid="{D5CDD505-2E9C-101B-9397-08002B2CF9AE}" pid="14" name="x1ye=19">
    <vt:lpwstr>z28ogiVsMyeuNjRSd5pPgk7Eb0LMMINjhJ3vYxwkrvofeJvDo5jMiYOBstFCv3pVPuofK3OUl54A0lrBHISbKHZSC3e/YUE5POMuokWHueqvVuA6l8peIAV1nJb2GKYdmPJeuof+SrA9SAtSveAD3QVrYNkmlBz6FCvGVoB1cvyhTJzSYSKpr6AHTuec3QUlSGzqhc+3cbRKtxPlnTJi56M5zNHgXTx3IhZ2E0YazsBdR7U+w1/5UbpXDDUAoqT</vt:lpwstr>
  </property>
  <property fmtid="{D5CDD505-2E9C-101B-9397-08002B2CF9AE}" pid="15" name="x1ye=2">
    <vt:lpwstr>QPdNJtrSG/e2IjrDfU6Po2sD2Xkduga2AusvPYkUATcxAwJeoyDigeiKBMbkqujWhuAjnMT4b87JaClsPACm78VOev0lP9vLzK3Kh7lbxpkxSR3iJwSNWl3aM8FXutOw7EBbqX01+QLpda1yhBSGe1koh8Ihe8W9lRtNuHSALLirQwYuoihAGzW/bbUHvqmtlaLyNhOgpOT+iIEnxceW9hdjWutBFrjluWpqSr90E2ZqO3uYUel0QjkMc4FYD0U</vt:lpwstr>
  </property>
  <property fmtid="{D5CDD505-2E9C-101B-9397-08002B2CF9AE}" pid="16" name="x1ye=20">
    <vt:lpwstr>WYFGbW4xVapEBxZ6+taALhtVWPa3dVcD0Soth/zM70HPBhWx/pnX9L5P72FSl1heCQG79Cqugc2nr7NYKLH3H8ViXSZwM4s1CHswyJ5hEFz/aUwzBrea65zO3AGqqQmpQ3QD+W796wMG08YxQf+Wc5EoLHN84zHzjNMrNPgCXurV08MipkNlDAmTWOIELwsP4VeG8Hwov9w6qpHKztCdiQDSDCQTzUx2kLiuyx3oVjQ8UfwDG2q2xx8+m/1jjvf</vt:lpwstr>
  </property>
  <property fmtid="{D5CDD505-2E9C-101B-9397-08002B2CF9AE}" pid="17" name="x1ye=21">
    <vt:lpwstr>0q/8eH0q20ARk/RIiXhzsFMb36DDz4+BZOrFR9W96K49y6wdYFhVOpxm1POcVuFzJOF613himwCbqo4G7628t5hM08Wc+KHO56lydGCpkO/KcovW3WKjkdiVRClXuIxhtJ+hstH1hGKOFXk76p2o8NzdF9PLgl44RbiLC393Z+xsS72sZGRxGj7kYdZgto8Qog/lj56Ew4Tt9Jp5nK0pRpGIwK+3tfFqxPagGII6TIdg4WE42fHTh/5Qixmz00T</vt:lpwstr>
  </property>
  <property fmtid="{D5CDD505-2E9C-101B-9397-08002B2CF9AE}" pid="18" name="x1ye=22">
    <vt:lpwstr>gKOFA4sgegidRYgpVl6rG5fR2YXP+mitQ/qXUgDhHIe34Bb5Wb39RrrbkTcwMoVixJVyeSdbCBp2GZN9E2i1W3vJEf1t+NSd+G8eGAoU3l38AfTAfCNH8igYPDWsH7uOs1NWSbC9976sfLL8pRUF0tzsHVvzZ8UKUTT2GMep2i2A0WAcM11dYkiY3zqdMq48CoYYHYvobGInPNQDalfuLyx7KSXn2BY9BlOYRlfcML6sVquGxejmEMiHBQyFW//</vt:lpwstr>
  </property>
  <property fmtid="{D5CDD505-2E9C-101B-9397-08002B2CF9AE}" pid="19" name="x1ye=23">
    <vt:lpwstr>vEfiXNH71Un2xgUFGn/FPwklH3yKj7OOrlQmaYGWrlfBTuADyT+hibwC2X8Rbucw3+oUaqNbbDzDoBvxvl9DBBjOOGcb2iOOnhDxlrXBqMVyhbObI6Rn2lYifnjzDhRh9KcnVDHC3k79bYG268V0QYBNiInVgprxUI+BvVFlqNhIZt4LjebipOUxvex+FqadkdfReZLCS8SC1SD24KMT4RzlEnvhUpUwCe/0DADq0sqxRfnRQRFXSCw66lFs8Xz</vt:lpwstr>
  </property>
  <property fmtid="{D5CDD505-2E9C-101B-9397-08002B2CF9AE}" pid="20" name="x1ye=24">
    <vt:lpwstr>9KoSPulOwXVkTI6sB+i+GoYT3i/ZtUPcq4aYx0aeYN3QC+sCgADy0W2IF1q5ZIk3jEHNqmAlK27/DEEo+E528ev222uDDuMToLB9nwh6aGEtucXKc/Jmec+zpwtTrm7rKQJImF9RKczQQH9Kp/A/+lDEDYjfzKliOyjWB5XDq7Wd9MpmlYh92ZIV+c/xdf6OkstgCehXSyBYlLBTqiHPFA/1h4gfh7oD0WvdIxfTLIskBn8uze2lS0JPLEP3Yhs</vt:lpwstr>
  </property>
  <property fmtid="{D5CDD505-2E9C-101B-9397-08002B2CF9AE}" pid="21" name="x1ye=25">
    <vt:lpwstr>kjCoEu1cRN//BB91yGGZAeSDvgrLkV2MS5B+f6AwcgnZVQt2fEXzVn3mnqsrk+kDDzVShUykbB0cCQ4m3a+MWLMSB6wov4+93Dzoq8iFlGiX++xN2CtFm/48nDDwrurddpD6qQfFNTRO1ILmocD06uF21+daOl+rTDXwsiwdXbOhyX8K6vz8vy61abJfLjx3CKTrMYGWSXD+7UWPihykCMIyqI7PkMGuGjdwUi8uS/MXRUN1MK9kMjs2c9qXEbt</vt:lpwstr>
  </property>
  <property fmtid="{D5CDD505-2E9C-101B-9397-08002B2CF9AE}" pid="22" name="x1ye=26">
    <vt:lpwstr>+mFoDYJl20m7QV3UWahlYV1ZZ/XQborPW0uLwS4poD74m7Ag8MQ7Btw18A4xTqJUoVpWmmfe7AqIch/6JydaG/MrfHIjKvhB0d9kSm+g+o0dCi6AsaaKsKfFx6PAyHCxR4ZRMh8zuujRF3KujVTr4c53sJCkkLZZzUnns5558TNJXpfcn1ckPkBH8gh/T+9bPb3HuOYv5zDBobatHVh4xGCyOuMyoAQ0TRsUMS3Bar8rE45qRRAc1sjj8pq/Tpj</vt:lpwstr>
  </property>
  <property fmtid="{D5CDD505-2E9C-101B-9397-08002B2CF9AE}" pid="23" name="x1ye=27">
    <vt:lpwstr>bFf4R9/USviBnvqkJJjwSLlqd0/1PyrQ3rqCEAUKAFnSj+oIxMFMi7pMaQ/JS4mqj9DlI0bB8pDPmz8GLids9cvRLnz9Nxf/xM3Dhx7p5g5dge3eJloCsEE0fTwck+Ib/l+LGRjNiaXyTvnIOWU6ehW/ntcKJ4hKVUqvu70IakDH/D0WehcsIil5NcHDa8YEN6AeP/8UWoU20Mnjok9N6lVKUR0IFu7hwhMuwfo7csZ+c+WKvtTt7mDGb0NyS1W</vt:lpwstr>
  </property>
  <property fmtid="{D5CDD505-2E9C-101B-9397-08002B2CF9AE}" pid="24" name="x1ye=28">
    <vt:lpwstr>3goV0tqLRUqAz03MW5FQQw7r8x1ljC8xRpb6KJf+Q4o61hsHgcBDCxu2pZY7PhX5gcDQ1O2sJ0TVEMGSEvQIhU2G3M6AejihUxjDpVVpGQT3J43G7hvqOJQr9Ile3DQmOMvsg+Ej5Ufdb7DV5DF/7cKd5tbdRIdhnW63k+MXs7JSlgapDls7Jeu8F1ablk6HLjQBbcfMr6QrlH9yiQ/k9VZbv1GkPeqH6wkLI81pimn+/7eGtFZK/QrGEE84S5n</vt:lpwstr>
  </property>
  <property fmtid="{D5CDD505-2E9C-101B-9397-08002B2CF9AE}" pid="25" name="x1ye=29">
    <vt:lpwstr>zGLupZadoxNnH7imoQ921ka+PvXGJWGtgM6Db0QhuoNTR9gjtARu9EDOzCn4WKZPvOHMYI4dLnpx6YlaYhpGmLP+clzZk9UwWCqCjSvbaR+jF7wGu9vKJZhmaC4YiDtQR73MSSlaIDlycae+0byOhmmG+P19nxyUcfnTbmqPljXeFrIsaBwzsVQptz9ltolW6LZk2Xyn0i1qdNX54PARAe84EwXe5ZVQtczLtOHuma1yQUM2Pm8hpfuWdOnLzKg</vt:lpwstr>
  </property>
  <property fmtid="{D5CDD505-2E9C-101B-9397-08002B2CF9AE}" pid="26" name="x1ye=3">
    <vt:lpwstr>9J38pfK5+IibRqw1gxZdc41V/XC6u8Z8Q7zyy687d9DabfBICd0n7xLKX/FF5pZ2AGc8cHyJYdfxd7tKaHciE75sfkJ3MgliJl80LdRQrtqi1zsrY4KrNY7gcRmKqEnrqD20mzrELlaMN+ZHeGRZ753/F2B4EGal0jmKaNFzpLLUA5hCKFs426cbexhT3odea8Cu4uKrIbdyoSF3uli/dlDhCjNDQH5XO5yJOhMC0SiYQ5ZBMT3ZCkRP6fzmfjr</vt:lpwstr>
  </property>
  <property fmtid="{D5CDD505-2E9C-101B-9397-08002B2CF9AE}" pid="27" name="x1ye=30">
    <vt:lpwstr>Qpu7j+rKqmfN9OsMiE0tqcgx2PmXUvpGSJEc4b4MOgtVqB+vcmmVMWI7bR+Z7KemZ77fzNi5hLPd+y/mCL0h09+4W6KLoeBYI0sXbi8hRvcAIXbubqGWozFaoz9B2OJ7N/YSpvwpCEFSMFlL5eUuLB1NDsfq+ckb2fXLDYbe0PveFfXcE7YpKZ6nOJjWK/4UjcpV7mm9Kzra+Q3NG4+aJEZLE22d5Y4kJojFj768nOMFie5QH4U9amDmqv+HgqX</vt:lpwstr>
  </property>
  <property fmtid="{D5CDD505-2E9C-101B-9397-08002B2CF9AE}" pid="28" name="x1ye=31">
    <vt:lpwstr>eFXphwj0K3OVESkIjKuUV89x0L2wo+YFo/Kbswoqhz/zZaiA+mAC5/lATFu7Nh+S7QMbEKTzKd9KjznEX3xlMadQ8dwW1jWjJuiJL5bplWVcBzNSQjBlKqYgi2l0pCVbecJizKyeH1urEg6rzTAyqpFg9GxX/eifJj9XCPQ+adxgvH8EomMJA8oxhVr+SHQ7uyYcA6ER/nLjFDUwkkUFxppcSDHaEVsXoJ0/pVm0LbFJYOnRKWCbfByJwPcGnGu</vt:lpwstr>
  </property>
  <property fmtid="{D5CDD505-2E9C-101B-9397-08002B2CF9AE}" pid="29" name="x1ye=32">
    <vt:lpwstr>GfwYZNVFCRqNYA5pvBphtMWWW+zPagIWXPb1eRIz+48cXdG9gusA9TXV/O4dqsYnRlrFPaoFfd6wh9rsbtKxOr+Q6EHMFs9pKa7PPGDB3FYwWrtKVScfOGXz/n8wjt6BvMIGd/McDXaw+3sOvr3WGqkqONhJkgZfe8B3ZA/CTOzchc/nFsjp3GX+inc6Inq+p9FWYVLABifWwiL69UrpyG+O93dI+J0cAHnBXm7m5oC8gX0XJVhWCwmq4j4+AlC</vt:lpwstr>
  </property>
  <property fmtid="{D5CDD505-2E9C-101B-9397-08002B2CF9AE}" pid="30" name="x1ye=33">
    <vt:lpwstr>8HmvO7jkVl6uzX54+AgPTmyfl+OFFZYYciXWBfc3SNIU3VuHnEGaMO38HktT8TYzK5vCT+jB7Jgy42XvWU3d9TqG3aqpyoBjR17nCa5VnkrqxgpjterMxiypPI74jHOHaiKZhVzhPhqn+EUe8Gin19uSNM8CbqEsIdw/7mR8UYUpK5BHFMgY02OwF+XNCET2eXBMySdTSAvt1Iuy7OuCk+QoUtfYH2VmN9cgydRJlV4hwxG0E/qFQd0AXHL36Ri</vt:lpwstr>
  </property>
  <property fmtid="{D5CDD505-2E9C-101B-9397-08002B2CF9AE}" pid="31" name="x1ye=34">
    <vt:lpwstr>6xozmCvWHkT2ijac4tYme+y/IPDu7W6yT/KvoSfjydI/gpzIwujRUMLyLW3ALTFJTpW18hWmTabIasuZRcKnGt/Z1eGsKyeYAFVCDYzy2Ywsi3ZWKHSOCWDplG9vC8LMDNrq3/xEkj8CoKbgiHHqZBjMnHYamS256ZsDhCn6S21Bv5XmE34L2mZ1REPXkBeKAaU9CdtnN5+4abNKkK/moT1bhM3dqBC64Wbu78+ysSAC74P/nSAjFjIi/Z7kJem</vt:lpwstr>
  </property>
  <property fmtid="{D5CDD505-2E9C-101B-9397-08002B2CF9AE}" pid="32" name="x1ye=35">
    <vt:lpwstr>bCMkKyyYg4FqD89IqqX3njgFLqwJWndz6ZyGuFtRvGD+Y4Mjn0hvhs9JidPRklkfTBxSlBm5YhrYySOciQjle72EswlZVI37CmM0y0F+5FCKkbhk8wBskufbbZAi1uirSMscld6IS/DL2OA1GmkrDbL0M3y6M9ozm5/Y7Qh/HuD0j1rGEy4sEsWjjo635Kn1UY8PmZto3vO0pQwqtRwlL++deb+CJy/3XGXu4ZkkpDT97B468wOZXp7zIfTOv/k</vt:lpwstr>
  </property>
  <property fmtid="{D5CDD505-2E9C-101B-9397-08002B2CF9AE}" pid="33" name="x1ye=36">
    <vt:lpwstr>VRLMSAOnj9TONyAgwlZ+yKsy+6w2RG7gzGyvYeO1RwxffKa/9YYcsNN7dc+HgKG6uQwy1/UesPdiVuUxeOzDTdNhx25MTP/uNppi1izRSVKWNuKX/wDrShp+4CMAAA==</vt:lpwstr>
  </property>
  <property fmtid="{D5CDD505-2E9C-101B-9397-08002B2CF9AE}" pid="34" name="x1ye=4">
    <vt:lpwstr>K1uxJ3cR0oBhknN/U88qANrAmuuHsebw0kzV+uoSjA3YMrpi4oZ90ajzhXk5kHy9NRpjGQBxi5W2OW0xdePDZ9Z/vCTdSWR/Io8a+G8TEhLBtDp6JZh0+0LQUd2SQLY2slElEAQsd45FyhBXguAmD2z+Bm3521CUl+KNH1BJJem/lUgQkIqUhl2L5OckNcTr0UGXO5xOBHbLcPfxSiZvul/aQPKM58A64aqptLcWI+xvEZB3PVmNvzm2axS2JqM</vt:lpwstr>
  </property>
  <property fmtid="{D5CDD505-2E9C-101B-9397-08002B2CF9AE}" pid="35" name="x1ye=5">
    <vt:lpwstr>qtAS+AdS5h7UOurhxIlNe1R+etV80ACZKPZvFupJ6RUXvf/icp+uvQn9pmC83dOKY81M6yUcQ5oz/tnt1YDwZohdaPqj/tROYNgLap7LMok7tarh2n+Z6IIt86CM+3W7W0o028Ts7rQKsajWcKyfKAEySp4dNJXBlzl3xzmmt94ZFAzeDe7Od8T+a+HzLGq9JJrZ7jMeeyqzT/iHH0m//U0PU1rVssXBmCoowVOKePpe703ZxgWHsIlwIpFM50v</vt:lpwstr>
  </property>
  <property fmtid="{D5CDD505-2E9C-101B-9397-08002B2CF9AE}" pid="36" name="x1ye=6">
    <vt:lpwstr>hvnpVjCGkx6aljkcMhlU/sl2gR+/QPnFEblF4BzXf9gNARSSmnntgANLxsW448B++hJGVxCitq2se8ElEAIRkSnrCBxk6iSRvxE1C1QXqsmIG7RPjmiqpJwHmYlx4nDseqSLBsjDA9we9Wel+lOYaUQTXxrKUMrukWyHALW7uN+g7ycmh4z3qU+CHRWleLBpXfL99/qdU9ghJmKED8qoyPqmOw/WE6bLcxYcBpyNQ0htId5PjDHtMeqDVx4wuhs</vt:lpwstr>
  </property>
  <property fmtid="{D5CDD505-2E9C-101B-9397-08002B2CF9AE}" pid="37" name="x1ye=7">
    <vt:lpwstr>w+hnN/zs38QPfrZoWKqKryPr8WaJuFhf6V6whBaFCWkDUpGykDzuaQzGABPCiJpnIMkT5vRXJ/W5EowKxrAbnIxC6nJObdTUAUeY3qC9H4rzcM73avSTKu1wjEJFA9Ua/e1w6ysyxMuitc7aYhEtFnaC6tSdtDw+1USyTwm7peNp4CLy88ot2Dfgz64Fk31fqcY6JjB8hBO7AI674q9NZV+rertTFWODUz2LHstn7ATHDzsymIqCqVfrORpPJ6C</vt:lpwstr>
  </property>
  <property fmtid="{D5CDD505-2E9C-101B-9397-08002B2CF9AE}" pid="38" name="x1ye=8">
    <vt:lpwstr>8fCQTICM+yvqghaBcGA1kIEP5hBMlSUFZrTdomHulyuEj6LpDhYvNYLTemOmh57xgA4WOL/aUGsTCS+AG+AxHyk16qXLqVP81xhcvo3AHI8HxPnFJRhLuMiyywKyFqY1byqjNc+ICAReYhLXP2+F2lVoPH0Yt743BsuZuXL8xnrw25di6e9GCHg02N/X/CGBO8nQm0DXA2RlKwdsz/06VLhg1cSVvSrqWq6xqZZGjz/dOlQfGuQ53K3AcpoVbA/</vt:lpwstr>
  </property>
  <property fmtid="{D5CDD505-2E9C-101B-9397-08002B2CF9AE}" pid="39" name="x1ye=9">
    <vt:lpwstr>rtEPW00aLMlr0M5zLok6AUmeo4Q89GKEHjx3jX/Z3ej2A+SbJXAi0TJusiyejB47HhPZVPLxfV1h9k1gsUKVbiicgiF9gVoi+DLlOoa/ovX/TmVcNwmyARFySU+Tdui0YVqx4JB8INOPWfm8q8dSGiI92D7QVNa8HcThBTeM28cKTiY1Svhd/wTozQa/jNT1d+tL8tvSBLtNekMuPhjpm26khddmcuN7ndw/jUZRgitDcyvRHe0OwmTfEyGziWX</vt:lpwstr>
  </property>
</Properties>
</file>